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A2346" w14:textId="77777777" w:rsidR="003C7B15" w:rsidRDefault="003C7B15">
      <w:pPr>
        <w:jc w:val="center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Assignment 1 – </w:t>
      </w:r>
      <w:r w:rsidR="002C1202">
        <w:rPr>
          <w:rFonts w:ascii="Cambria" w:hAnsi="Cambria" w:cs="Cambria"/>
          <w:b/>
        </w:rPr>
        <w:t>Server Side Scripting</w:t>
      </w:r>
    </w:p>
    <w:p w14:paraId="014A2347" w14:textId="77777777" w:rsidR="003C7B15" w:rsidRDefault="003C7B15">
      <w:pPr>
        <w:rPr>
          <w:rFonts w:ascii="Cambria" w:hAnsi="Cambria" w:cs="Cambria"/>
          <w:b/>
        </w:rPr>
      </w:pPr>
    </w:p>
    <w:p w14:paraId="014A2348" w14:textId="77777777" w:rsidR="003C7B15" w:rsidRDefault="003C7B15">
      <w:pPr>
        <w:rPr>
          <w:rFonts w:ascii="Cambria" w:hAnsi="Cambria" w:cs="Cambria"/>
        </w:rPr>
      </w:pPr>
      <w:r>
        <w:rPr>
          <w:rFonts w:ascii="Cambria" w:hAnsi="Cambria" w:cs="Cambria"/>
        </w:rPr>
        <w:t>This assignment requires you to create a new ASP.NET Web Application, create and validate user inputs and perform calculations using ASP.NET and c#.  Your mark counts for 2</w:t>
      </w:r>
      <w:r w:rsidR="009C7D98">
        <w:rPr>
          <w:rFonts w:ascii="Cambria" w:hAnsi="Cambria" w:cs="Cambria"/>
        </w:rPr>
        <w:t>0</w:t>
      </w:r>
      <w:r>
        <w:rPr>
          <w:rFonts w:ascii="Cambria" w:hAnsi="Cambria" w:cs="Cambria"/>
        </w:rPr>
        <w:t>% of your final grade.</w:t>
      </w:r>
    </w:p>
    <w:p w14:paraId="014A2349" w14:textId="77777777" w:rsidR="003C7B15" w:rsidRDefault="003C7B15">
      <w:pPr>
        <w:pStyle w:val="Header"/>
        <w:tabs>
          <w:tab w:val="clear" w:pos="4320"/>
          <w:tab w:val="clear" w:pos="8640"/>
        </w:tabs>
        <w:rPr>
          <w:rFonts w:ascii="Cambria" w:hAnsi="Cambria" w:cs="Cambria"/>
        </w:rPr>
      </w:pPr>
    </w:p>
    <w:p w14:paraId="014A234A" w14:textId="5689E928" w:rsidR="003C7B15" w:rsidRDefault="003C7B15">
      <w:pPr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Due Date: </w:t>
      </w:r>
      <w:r>
        <w:rPr>
          <w:rFonts w:ascii="Cambria" w:hAnsi="Cambria" w:cs="Cambria"/>
          <w:b/>
          <w:bCs/>
        </w:rPr>
        <w:t xml:space="preserve"> </w:t>
      </w:r>
      <w:r w:rsidR="009A4540">
        <w:rPr>
          <w:rFonts w:ascii="Cambria" w:hAnsi="Cambria" w:cs="Cambria"/>
          <w:b/>
          <w:bCs/>
        </w:rPr>
        <w:t>Wednesday</w:t>
      </w:r>
      <w:r>
        <w:rPr>
          <w:rFonts w:ascii="Cambria" w:hAnsi="Cambria" w:cs="Cambria"/>
          <w:b/>
          <w:bCs/>
        </w:rPr>
        <w:t xml:space="preserve">, </w:t>
      </w:r>
      <w:r w:rsidR="009A4540">
        <w:rPr>
          <w:rFonts w:ascii="Cambria" w:hAnsi="Cambria" w:cs="Cambria"/>
          <w:b/>
          <w:bCs/>
        </w:rPr>
        <w:t>October</w:t>
      </w:r>
      <w:r w:rsidR="00911CCC">
        <w:rPr>
          <w:rFonts w:ascii="Cambria" w:hAnsi="Cambria" w:cs="Cambria"/>
          <w:b/>
          <w:bCs/>
        </w:rPr>
        <w:t xml:space="preserve"> </w:t>
      </w:r>
      <w:r w:rsidR="009A4540">
        <w:rPr>
          <w:rFonts w:ascii="Cambria" w:hAnsi="Cambria" w:cs="Cambria"/>
          <w:b/>
          <w:bCs/>
        </w:rPr>
        <w:t xml:space="preserve">12 </w:t>
      </w:r>
      <w:r>
        <w:rPr>
          <w:rFonts w:ascii="Cambria" w:hAnsi="Cambria" w:cs="Cambria"/>
          <w:b/>
          <w:bCs/>
        </w:rPr>
        <w:t>@ 11:59 pm</w:t>
      </w:r>
      <w:r>
        <w:rPr>
          <w:rFonts w:ascii="Cambria" w:hAnsi="Cambria" w:cs="Cambria"/>
        </w:rPr>
        <w:t xml:space="preserve"> </w:t>
      </w:r>
    </w:p>
    <w:p w14:paraId="014A234B" w14:textId="77777777" w:rsidR="003C7B15" w:rsidRDefault="003C7B15">
      <w:pPr>
        <w:rPr>
          <w:rFonts w:ascii="Cambria" w:hAnsi="Cambria" w:cs="Cambria"/>
          <w:b/>
          <w:bCs/>
        </w:rPr>
      </w:pPr>
    </w:p>
    <w:p w14:paraId="014A234C" w14:textId="77777777" w:rsidR="003C7B15" w:rsidRDefault="003C7B15">
      <w:pPr>
        <w:rPr>
          <w:rFonts w:ascii="Cambria" w:hAnsi="Cambria" w:cs="Cambria"/>
          <w:bCs/>
        </w:rPr>
      </w:pPr>
      <w:r>
        <w:rPr>
          <w:rFonts w:ascii="Cambria" w:hAnsi="Cambria" w:cs="Cambria"/>
          <w:b/>
        </w:rPr>
        <w:t>Submission Requirements via Blackboard:</w:t>
      </w:r>
    </w:p>
    <w:p w14:paraId="014A234D" w14:textId="18446FE0" w:rsidR="007C0451" w:rsidRPr="002C5085" w:rsidRDefault="002C5085">
      <w:pPr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  <w:bCs/>
        </w:rPr>
        <w:t>Link to a PRIVATE GitHub Repository</w:t>
      </w:r>
    </w:p>
    <w:p w14:paraId="5860E52A" w14:textId="7E840F0A" w:rsidR="002C5085" w:rsidRDefault="002C5085">
      <w:pPr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  <w:bCs/>
        </w:rPr>
        <w:t>Link to your site running on Microsoft Azure</w:t>
      </w:r>
      <w:bookmarkStart w:id="0" w:name="_GoBack"/>
      <w:bookmarkEnd w:id="0"/>
    </w:p>
    <w:p w14:paraId="014A234E" w14:textId="77777777" w:rsidR="003C7B15" w:rsidRDefault="003C7B15">
      <w:pPr>
        <w:rPr>
          <w:rFonts w:ascii="Cambria" w:hAnsi="Cambria" w:cs="Cambria"/>
        </w:rPr>
      </w:pPr>
    </w:p>
    <w:p w14:paraId="014A234F" w14:textId="77777777" w:rsidR="003C7B15" w:rsidRDefault="003C7B15">
      <w:pPr>
        <w:pStyle w:val="BodyText"/>
        <w:rPr>
          <w:rFonts w:ascii="Cambria" w:hAnsi="Cambria" w:cs="Cambria"/>
        </w:rPr>
      </w:pPr>
      <w:r>
        <w:rPr>
          <w:rFonts w:ascii="Cambria" w:hAnsi="Cambria" w:cs="Cambria"/>
        </w:rPr>
        <w:t>All work must be your own.  Failure to submit an independent assignment will result in a grade of zero.</w:t>
      </w:r>
    </w:p>
    <w:p w14:paraId="014A2350" w14:textId="77777777" w:rsidR="003C7B15" w:rsidRDefault="003C7B15">
      <w:pPr>
        <w:rPr>
          <w:rFonts w:ascii="Cambria" w:hAnsi="Cambria" w:cs="Cambria"/>
        </w:rPr>
      </w:pPr>
    </w:p>
    <w:p w14:paraId="014A2351" w14:textId="77777777" w:rsidR="003C7B15" w:rsidRDefault="003C7B15">
      <w:pPr>
        <w:pStyle w:val="Heading1"/>
        <w:rPr>
          <w:rFonts w:ascii="Cambria" w:hAnsi="Cambria" w:cs="Cambria"/>
          <w:b w:val="0"/>
        </w:rPr>
      </w:pPr>
      <w:r>
        <w:rPr>
          <w:rFonts w:ascii="Cambria" w:hAnsi="Cambria" w:cs="Cambria"/>
          <w:b w:val="0"/>
        </w:rPr>
        <w:t xml:space="preserve">Description: </w:t>
      </w:r>
      <w:r w:rsidR="00CB6DB8">
        <w:rPr>
          <w:rFonts w:ascii="Cambria" w:hAnsi="Cambria" w:cs="Cambria"/>
        </w:rPr>
        <w:t>Game</w:t>
      </w:r>
      <w:r>
        <w:rPr>
          <w:rFonts w:ascii="Cambria" w:hAnsi="Cambria" w:cs="Cambria"/>
        </w:rPr>
        <w:t xml:space="preserve"> Calculator</w:t>
      </w:r>
    </w:p>
    <w:p w14:paraId="014A2352" w14:textId="77777777" w:rsidR="003C7B15" w:rsidRDefault="003C7B15">
      <w:r>
        <w:rPr>
          <w:rFonts w:ascii="Cambria" w:hAnsi="Cambria" w:cs="Cambria"/>
        </w:rPr>
        <w:t xml:space="preserve">You will build a </w:t>
      </w:r>
      <w:r w:rsidR="009C7D98">
        <w:rPr>
          <w:rFonts w:ascii="Cambria" w:hAnsi="Cambria" w:cs="Cambria"/>
        </w:rPr>
        <w:t>simple c#</w:t>
      </w:r>
      <w:r>
        <w:rPr>
          <w:rFonts w:ascii="Cambria" w:hAnsi="Cambria" w:cs="Cambria"/>
        </w:rPr>
        <w:t xml:space="preserve"> web application that performs some basic calculations.</w:t>
      </w:r>
    </w:p>
    <w:p w14:paraId="014A2353" w14:textId="77777777" w:rsidR="003C7B15" w:rsidRDefault="003C7B15"/>
    <w:p w14:paraId="014A2354" w14:textId="77777777" w:rsidR="003C7B15" w:rsidRDefault="003C7B15">
      <w:pPr>
        <w:rPr>
          <w:rFonts w:ascii="Cambria" w:hAnsi="Cambria" w:cs="Cambria"/>
        </w:rPr>
      </w:pPr>
      <w:r>
        <w:rPr>
          <w:rFonts w:ascii="Cambria" w:hAnsi="Cambria" w:cs="Cambria"/>
        </w:rPr>
        <w:t>In this assignment you will use Visual Studio and c# to:</w:t>
      </w:r>
    </w:p>
    <w:p w14:paraId="014A2355" w14:textId="77777777" w:rsidR="003C7B15" w:rsidRDefault="003C7B15">
      <w:pPr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Create a new </w:t>
      </w:r>
      <w:r w:rsidR="009C7D98">
        <w:rPr>
          <w:rFonts w:ascii="Cambria" w:hAnsi="Cambria" w:cs="Cambria"/>
        </w:rPr>
        <w:t xml:space="preserve">empty </w:t>
      </w:r>
      <w:r>
        <w:rPr>
          <w:rFonts w:ascii="Cambria" w:hAnsi="Cambria" w:cs="Cambria"/>
        </w:rPr>
        <w:t>Web Application project</w:t>
      </w:r>
    </w:p>
    <w:p w14:paraId="014A2356" w14:textId="77777777" w:rsidR="003C7B15" w:rsidRDefault="003C7B15">
      <w:pPr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hAnsi="Cambria" w:cs="Cambria"/>
        </w:rPr>
        <w:t>Build an input form with various server controls</w:t>
      </w:r>
    </w:p>
    <w:p w14:paraId="014A2357" w14:textId="77777777" w:rsidR="003C7B15" w:rsidRDefault="003C7B15">
      <w:pPr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hAnsi="Cambria" w:cs="Cambria"/>
        </w:rPr>
        <w:t>Validate user input with .net server controls</w:t>
      </w:r>
    </w:p>
    <w:p w14:paraId="014A2358" w14:textId="77777777" w:rsidR="003C7B15" w:rsidRDefault="003C7B15">
      <w:pPr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hAnsi="Cambria" w:cs="Cambria"/>
        </w:rPr>
        <w:t>Perform calculations using Server Side Script</w:t>
      </w:r>
    </w:p>
    <w:p w14:paraId="014A2359" w14:textId="77777777" w:rsidR="003C7B15" w:rsidRDefault="003C7B15">
      <w:pPr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Output the calculation results using server controls </w:t>
      </w:r>
    </w:p>
    <w:p w14:paraId="014A235A" w14:textId="77777777" w:rsidR="003C7B15" w:rsidRPr="00DF6F00" w:rsidRDefault="003C7B15">
      <w:pPr>
        <w:numPr>
          <w:ilvl w:val="0"/>
          <w:numId w:val="3"/>
        </w:numPr>
        <w:rPr>
          <w:rFonts w:ascii="Cambria" w:hAnsi="Cambria" w:cs="Cambria"/>
          <w:b/>
        </w:rPr>
      </w:pPr>
      <w:r>
        <w:rPr>
          <w:rFonts w:ascii="Cambria" w:hAnsi="Cambria" w:cs="Cambria"/>
        </w:rPr>
        <w:t>Document your code with comments within your scripts</w:t>
      </w:r>
    </w:p>
    <w:p w14:paraId="014A235B" w14:textId="77777777" w:rsidR="00DF6F00" w:rsidRDefault="00DF6F00" w:rsidP="00DF6F00">
      <w:pPr>
        <w:rPr>
          <w:rFonts w:ascii="Cambria" w:hAnsi="Cambria" w:cs="Cambria"/>
        </w:rPr>
      </w:pPr>
    </w:p>
    <w:p w14:paraId="014A235C" w14:textId="77777777" w:rsidR="00DF6F00" w:rsidRDefault="00DF6F00" w:rsidP="00DF6F00">
      <w:pPr>
        <w:rPr>
          <w:rFonts w:ascii="Cambria" w:hAnsi="Cambria" w:cs="Cambria"/>
        </w:rPr>
      </w:pPr>
      <w:r>
        <w:rPr>
          <w:rFonts w:ascii="Cambria" w:hAnsi="Cambria" w:cs="Cambria"/>
        </w:rPr>
        <w:t>A sample solution can be found here:</w:t>
      </w:r>
    </w:p>
    <w:p w14:paraId="014A235D" w14:textId="77777777" w:rsidR="00DF6F00" w:rsidRDefault="00DF6F00" w:rsidP="00DF6F00">
      <w:pPr>
        <w:rPr>
          <w:rFonts w:ascii="Cambria" w:hAnsi="Cambria" w:cs="Cambria"/>
        </w:rPr>
      </w:pPr>
    </w:p>
    <w:p w14:paraId="014A235E" w14:textId="0C803653" w:rsidR="00DF6F00" w:rsidRPr="006A1CA9" w:rsidRDefault="006A1CA9" w:rsidP="00DF6F00">
      <w:r w:rsidRPr="006A1CA9">
        <w:t>http://comp2084-as1.azurewebsites.net/</w:t>
      </w:r>
      <w:r w:rsidR="00DF6F00">
        <w:rPr>
          <w:rFonts w:ascii="Cambria" w:hAnsi="Cambria" w:cs="Cambria"/>
          <w:b/>
        </w:rPr>
        <w:t xml:space="preserve"> </w:t>
      </w:r>
    </w:p>
    <w:p w14:paraId="014A235F" w14:textId="77777777" w:rsidR="003C7B15" w:rsidRDefault="003C7B15">
      <w:pPr>
        <w:rPr>
          <w:rFonts w:ascii="Cambria" w:hAnsi="Cambria" w:cs="Cambria"/>
          <w:b/>
        </w:rPr>
      </w:pPr>
    </w:p>
    <w:p w14:paraId="014A2360" w14:textId="77777777" w:rsidR="003C7B15" w:rsidRDefault="003C7B15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Application Requirements: </w:t>
      </w:r>
    </w:p>
    <w:p w14:paraId="014A2361" w14:textId="77777777" w:rsidR="003C7B15" w:rsidRDefault="003C7B15">
      <w:pPr>
        <w:rPr>
          <w:rFonts w:ascii="Cambria" w:hAnsi="Cambria" w:cs="Cambria"/>
          <w:b/>
        </w:rPr>
      </w:pPr>
    </w:p>
    <w:p w14:paraId="014A2362" w14:textId="77777777" w:rsidR="003C7B15" w:rsidRDefault="003C7B15">
      <w:pPr>
        <w:numPr>
          <w:ilvl w:val="0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>Document each section of your c# scripts with comments.  You do not need to document every single line.</w:t>
      </w:r>
      <w:r>
        <w:rPr>
          <w:rFonts w:ascii="Cambria" w:hAnsi="Cambria" w:cs="Cambria"/>
        </w:rPr>
        <w:br/>
      </w:r>
    </w:p>
    <w:p w14:paraId="014A2363" w14:textId="26E0649E" w:rsidR="00730CAD" w:rsidRDefault="00730CAD">
      <w:pPr>
        <w:numPr>
          <w:ilvl w:val="0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Build a master page and </w:t>
      </w:r>
      <w:r w:rsidR="005841BA">
        <w:rPr>
          <w:rFonts w:ascii="Cambria" w:hAnsi="Cambria" w:cs="Cambria"/>
        </w:rPr>
        <w:t>incorporate Bootstrap css</w:t>
      </w:r>
      <w:r>
        <w:rPr>
          <w:rFonts w:ascii="Cambria" w:hAnsi="Cambria" w:cs="Cambria"/>
        </w:rPr>
        <w:t xml:space="preserve"> to set up a basic page layout and design.  This does not have to be fancy but should have some basic styling other than simply black default font on a white page.  The master page should contain a header with the site title and a basic footer.</w:t>
      </w:r>
      <w:r>
        <w:rPr>
          <w:rFonts w:ascii="Cambria" w:hAnsi="Cambria" w:cs="Cambria"/>
        </w:rPr>
        <w:br/>
      </w:r>
    </w:p>
    <w:p w14:paraId="014A2364" w14:textId="77777777" w:rsidR="003C7B15" w:rsidRDefault="003C7B15">
      <w:pPr>
        <w:numPr>
          <w:ilvl w:val="0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Build a </w:t>
      </w:r>
      <w:r w:rsidR="00730CAD">
        <w:rPr>
          <w:rFonts w:ascii="Cambria" w:hAnsi="Cambria" w:cs="Cambria"/>
        </w:rPr>
        <w:t xml:space="preserve">default.aspx </w:t>
      </w:r>
      <w:r>
        <w:rPr>
          <w:rFonts w:ascii="Cambria" w:hAnsi="Cambria" w:cs="Cambria"/>
        </w:rPr>
        <w:t>page</w:t>
      </w:r>
      <w:r w:rsidR="00730CAD">
        <w:rPr>
          <w:rFonts w:ascii="Cambria" w:hAnsi="Cambria" w:cs="Cambria"/>
        </w:rPr>
        <w:t xml:space="preserve"> that uses your master page.</w:t>
      </w:r>
      <w:r>
        <w:rPr>
          <w:rFonts w:ascii="Cambria" w:hAnsi="Cambria" w:cs="Cambria"/>
        </w:rPr>
        <w:t xml:space="preserve"> </w:t>
      </w:r>
      <w:r w:rsidR="009C7D98">
        <w:rPr>
          <w:rFonts w:ascii="Cambria" w:hAnsi="Cambria" w:cs="Cambria"/>
        </w:rPr>
        <w:t>default</w:t>
      </w:r>
      <w:r>
        <w:rPr>
          <w:rFonts w:ascii="Cambria" w:hAnsi="Cambria" w:cs="Cambria"/>
        </w:rPr>
        <w:t xml:space="preserve">.aspx </w:t>
      </w:r>
      <w:r w:rsidR="009C7D98">
        <w:rPr>
          <w:rFonts w:ascii="Cambria" w:hAnsi="Cambria" w:cs="Cambria"/>
        </w:rPr>
        <w:t xml:space="preserve">tracks the results of </w:t>
      </w:r>
      <w:r w:rsidR="00297D30">
        <w:rPr>
          <w:rFonts w:ascii="Cambria" w:hAnsi="Cambria" w:cs="Cambria"/>
        </w:rPr>
        <w:t>4</w:t>
      </w:r>
      <w:r w:rsidR="009C7D98">
        <w:rPr>
          <w:rFonts w:ascii="Cambria" w:hAnsi="Cambria" w:cs="Cambria"/>
        </w:rPr>
        <w:t xml:space="preserve"> separate games or </w:t>
      </w:r>
      <w:r w:rsidR="008A3545">
        <w:rPr>
          <w:rFonts w:ascii="Cambria" w:hAnsi="Cambria" w:cs="Cambria"/>
        </w:rPr>
        <w:t>contest</w:t>
      </w:r>
      <w:r w:rsidR="00297D30">
        <w:rPr>
          <w:rFonts w:ascii="Cambria" w:hAnsi="Cambria" w:cs="Cambria"/>
        </w:rPr>
        <w:t>s</w:t>
      </w:r>
      <w:r w:rsidR="009C7D98">
        <w:rPr>
          <w:rFonts w:ascii="Cambria" w:hAnsi="Cambria" w:cs="Cambria"/>
        </w:rPr>
        <w:t>.   For EACH GAME your page requires</w:t>
      </w:r>
      <w:r>
        <w:rPr>
          <w:rFonts w:ascii="Cambria" w:hAnsi="Cambria" w:cs="Cambria"/>
        </w:rPr>
        <w:t>:</w:t>
      </w:r>
    </w:p>
    <w:p w14:paraId="014A2365" w14:textId="77777777" w:rsidR="002458AF" w:rsidRDefault="002458AF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 </w:t>
      </w:r>
      <w:r w:rsidR="00E235AD">
        <w:rPr>
          <w:rFonts w:ascii="Cambria" w:hAnsi="Cambria" w:cs="Cambria"/>
        </w:rPr>
        <w:t>radio button</w:t>
      </w:r>
      <w:r>
        <w:rPr>
          <w:rFonts w:ascii="Cambria" w:hAnsi="Cambria" w:cs="Cambria"/>
        </w:rPr>
        <w:t xml:space="preserve"> list for </w:t>
      </w:r>
      <w:r w:rsidRPr="002458AF">
        <w:rPr>
          <w:rFonts w:ascii="Cambria" w:hAnsi="Cambria" w:cs="Cambria"/>
          <w:b/>
        </w:rPr>
        <w:t>Result</w:t>
      </w:r>
      <w:r>
        <w:rPr>
          <w:rFonts w:ascii="Cambria" w:hAnsi="Cambria" w:cs="Cambria"/>
          <w:b/>
        </w:rPr>
        <w:t xml:space="preserve">. </w:t>
      </w:r>
      <w:r>
        <w:rPr>
          <w:rFonts w:ascii="Cambria" w:hAnsi="Cambria" w:cs="Cambria"/>
        </w:rPr>
        <w:t xml:space="preserve"> Choices are </w:t>
      </w:r>
      <w:r w:rsidRPr="002458AF">
        <w:rPr>
          <w:rFonts w:ascii="Cambria" w:hAnsi="Cambria" w:cs="Cambria"/>
          <w:b/>
        </w:rPr>
        <w:t>Win</w:t>
      </w:r>
      <w:r>
        <w:rPr>
          <w:rFonts w:ascii="Cambria" w:hAnsi="Cambria" w:cs="Cambria"/>
        </w:rPr>
        <w:t xml:space="preserve"> / </w:t>
      </w:r>
      <w:r w:rsidRPr="002458AF">
        <w:rPr>
          <w:rFonts w:ascii="Cambria" w:hAnsi="Cambria" w:cs="Cambria"/>
          <w:b/>
        </w:rPr>
        <w:t>Lose</w:t>
      </w:r>
      <w:r>
        <w:rPr>
          <w:rFonts w:ascii="Cambria" w:hAnsi="Cambria" w:cs="Cambria"/>
        </w:rPr>
        <w:t>.</w:t>
      </w:r>
    </w:p>
    <w:p w14:paraId="014A2366" w14:textId="77777777" w:rsidR="003C7B15" w:rsidRDefault="003C7B15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An input for </w:t>
      </w:r>
      <w:r w:rsidR="009C7D98" w:rsidRPr="009C7D98">
        <w:rPr>
          <w:rFonts w:ascii="Cambria" w:hAnsi="Cambria" w:cs="Cambria"/>
          <w:b/>
        </w:rPr>
        <w:t>Points Scored</w:t>
      </w:r>
      <w:r>
        <w:rPr>
          <w:rFonts w:ascii="Cambria" w:hAnsi="Cambria" w:cs="Cambria"/>
        </w:rPr>
        <w:t xml:space="preserve"> </w:t>
      </w:r>
    </w:p>
    <w:p w14:paraId="014A2367" w14:textId="77777777" w:rsidR="003C7B15" w:rsidRDefault="003C7B15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 xml:space="preserve">Validation that </w:t>
      </w:r>
      <w:r w:rsidR="009C7D98" w:rsidRPr="009C7D98">
        <w:rPr>
          <w:rFonts w:ascii="Cambria" w:hAnsi="Cambria" w:cs="Cambria"/>
          <w:b/>
        </w:rPr>
        <w:t>Points Scored</w:t>
      </w:r>
      <w:r>
        <w:rPr>
          <w:rFonts w:ascii="Cambria" w:hAnsi="Cambria" w:cs="Cambria"/>
        </w:rPr>
        <w:t xml:space="preserve"> has a numeric input that cannot be negative</w:t>
      </w:r>
    </w:p>
    <w:p w14:paraId="014A2368" w14:textId="77777777" w:rsidR="003C7B15" w:rsidRDefault="003C7B15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An input for </w:t>
      </w:r>
      <w:r w:rsidR="009C7D98" w:rsidRPr="009C7D98">
        <w:rPr>
          <w:rFonts w:ascii="Cambria" w:hAnsi="Cambria" w:cs="Cambria"/>
          <w:b/>
        </w:rPr>
        <w:t>Points Allowed</w:t>
      </w:r>
    </w:p>
    <w:p w14:paraId="014A2369" w14:textId="77777777" w:rsidR="003C7B15" w:rsidRDefault="003C7B15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Validation that </w:t>
      </w:r>
      <w:r w:rsidR="009C7D98" w:rsidRPr="009C7D98">
        <w:rPr>
          <w:rFonts w:ascii="Cambria" w:hAnsi="Cambria" w:cs="Cambria"/>
          <w:b/>
        </w:rPr>
        <w:t>Points Allowed</w:t>
      </w:r>
      <w:r>
        <w:rPr>
          <w:rFonts w:ascii="Cambria" w:hAnsi="Cambria" w:cs="Cambria"/>
        </w:rPr>
        <w:t xml:space="preserve"> has a numeric input that cannot be negative</w:t>
      </w:r>
    </w:p>
    <w:p w14:paraId="014A236A" w14:textId="77777777" w:rsidR="003C7B15" w:rsidRDefault="009C7D98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Validation that </w:t>
      </w:r>
      <w:r w:rsidRPr="009C7D98">
        <w:rPr>
          <w:rFonts w:ascii="Cambria" w:hAnsi="Cambria" w:cs="Cambria"/>
          <w:b/>
        </w:rPr>
        <w:t>Points Scored</w:t>
      </w:r>
      <w:r>
        <w:rPr>
          <w:rFonts w:ascii="Cambria" w:hAnsi="Cambria" w:cs="Cambria"/>
        </w:rPr>
        <w:t xml:space="preserve"> and </w:t>
      </w:r>
      <w:r w:rsidRPr="009C7D98">
        <w:rPr>
          <w:rFonts w:ascii="Cambria" w:hAnsi="Cambria" w:cs="Cambria"/>
          <w:b/>
        </w:rPr>
        <w:t>Points Allowed</w:t>
      </w:r>
      <w:r>
        <w:rPr>
          <w:rFonts w:ascii="Cambria" w:hAnsi="Cambria" w:cs="Cambria"/>
        </w:rPr>
        <w:t xml:space="preserve"> for 1 game cannot be the same.  This means there are no ties or draws; 1 team most win each game.</w:t>
      </w:r>
    </w:p>
    <w:p w14:paraId="014A236B" w14:textId="77777777" w:rsidR="003C7B15" w:rsidRDefault="002458AF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An input for </w:t>
      </w:r>
      <w:r w:rsidR="00E235AD">
        <w:rPr>
          <w:rFonts w:ascii="Cambria" w:hAnsi="Cambria" w:cs="Cambria"/>
          <w:b/>
        </w:rPr>
        <w:t>Spectators</w:t>
      </w:r>
      <w:r>
        <w:rPr>
          <w:rFonts w:ascii="Cambria" w:hAnsi="Cambria" w:cs="Cambria"/>
        </w:rPr>
        <w:t xml:space="preserve"> (the # of people watch</w:t>
      </w:r>
      <w:r w:rsidR="00E235AD">
        <w:rPr>
          <w:rFonts w:ascii="Cambria" w:hAnsi="Cambria" w:cs="Cambria"/>
        </w:rPr>
        <w:t>ed</w:t>
      </w:r>
      <w:r w:rsidR="000B63AE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the game)</w:t>
      </w:r>
    </w:p>
    <w:p w14:paraId="014A236C" w14:textId="77777777" w:rsidR="003C7B15" w:rsidRDefault="003C7B15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Validation that </w:t>
      </w:r>
      <w:r w:rsidR="00E235AD">
        <w:rPr>
          <w:rFonts w:ascii="Cambria" w:hAnsi="Cambria" w:cs="Cambria"/>
          <w:b/>
        </w:rPr>
        <w:t>Spectators</w:t>
      </w:r>
      <w:r w:rsidR="00E235AD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has numeric input that cannot be negative</w:t>
      </w:r>
    </w:p>
    <w:p w14:paraId="014A236D" w14:textId="77777777" w:rsidR="003C7B15" w:rsidRDefault="002458AF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In total your page requires </w:t>
      </w:r>
      <w:r w:rsidR="00297D30">
        <w:rPr>
          <w:rFonts w:ascii="Cambria" w:hAnsi="Cambria" w:cs="Cambria"/>
        </w:rPr>
        <w:t>16</w:t>
      </w:r>
      <w:r>
        <w:rPr>
          <w:rFonts w:ascii="Cambria" w:hAnsi="Cambria" w:cs="Cambria"/>
        </w:rPr>
        <w:t xml:space="preserve"> inputs.  4 games and each game needs:</w:t>
      </w:r>
    </w:p>
    <w:p w14:paraId="014A236E" w14:textId="77777777" w:rsidR="002458AF" w:rsidRDefault="002458AF" w:rsidP="002458AF">
      <w:pPr>
        <w:numPr>
          <w:ilvl w:val="2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>Result</w:t>
      </w:r>
    </w:p>
    <w:p w14:paraId="014A236F" w14:textId="77777777" w:rsidR="002458AF" w:rsidRDefault="002458AF" w:rsidP="002458AF">
      <w:pPr>
        <w:numPr>
          <w:ilvl w:val="2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>Points Scored</w:t>
      </w:r>
    </w:p>
    <w:p w14:paraId="014A2370" w14:textId="77777777" w:rsidR="002458AF" w:rsidRDefault="002458AF" w:rsidP="002458AF">
      <w:pPr>
        <w:numPr>
          <w:ilvl w:val="2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>Points Allowed</w:t>
      </w:r>
    </w:p>
    <w:p w14:paraId="014A2371" w14:textId="77777777" w:rsidR="002458AF" w:rsidRDefault="00E235AD" w:rsidP="002458AF">
      <w:pPr>
        <w:numPr>
          <w:ilvl w:val="2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>Spectators</w:t>
      </w:r>
    </w:p>
    <w:p w14:paraId="014A2372" w14:textId="77777777" w:rsidR="003C7B15" w:rsidRDefault="002458AF" w:rsidP="002458AF">
      <w:pPr>
        <w:numPr>
          <w:ilvl w:val="1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Validation that all </w:t>
      </w:r>
      <w:r w:rsidR="00E235AD">
        <w:rPr>
          <w:rFonts w:ascii="Cambria" w:hAnsi="Cambria" w:cs="Cambria"/>
        </w:rPr>
        <w:t>16</w:t>
      </w:r>
      <w:r>
        <w:rPr>
          <w:rFonts w:ascii="Cambria" w:hAnsi="Cambria" w:cs="Cambria"/>
        </w:rPr>
        <w:t xml:space="preserve"> fields have inputs provided.  No fields can be left blank</w:t>
      </w:r>
      <w:r w:rsidR="003C7B15">
        <w:rPr>
          <w:rFonts w:ascii="Cambria" w:hAnsi="Cambria" w:cs="Cambria"/>
        </w:rPr>
        <w:br/>
      </w:r>
    </w:p>
    <w:p w14:paraId="014A2373" w14:textId="77777777" w:rsidR="003C7B15" w:rsidRDefault="00153E23">
      <w:pPr>
        <w:numPr>
          <w:ilvl w:val="0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Add a button that says </w:t>
      </w:r>
      <w:r>
        <w:rPr>
          <w:rFonts w:ascii="Cambria" w:hAnsi="Cambria" w:cs="Cambria"/>
          <w:b/>
        </w:rPr>
        <w:t>Summary</w:t>
      </w:r>
      <w:r>
        <w:rPr>
          <w:rFonts w:ascii="Cambria" w:hAnsi="Cambria" w:cs="Cambria"/>
        </w:rPr>
        <w:t>.  Clicking the Summary button will calculate and display t</w:t>
      </w:r>
      <w:r w:rsidR="007D06A9">
        <w:rPr>
          <w:rFonts w:ascii="Cambria" w:hAnsi="Cambria" w:cs="Cambria"/>
        </w:rPr>
        <w:t>he following information.  Each item should be displayed in a separate asp:label:</w:t>
      </w:r>
    </w:p>
    <w:p w14:paraId="014A2374" w14:textId="77777777" w:rsidR="003C7B15" w:rsidRDefault="00153E23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># of games won</w:t>
      </w:r>
    </w:p>
    <w:p w14:paraId="014A2375" w14:textId="77777777" w:rsidR="00153E23" w:rsidRDefault="00153E23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># of games lost</w:t>
      </w:r>
    </w:p>
    <w:p w14:paraId="014A2376" w14:textId="77777777" w:rsidR="00153E23" w:rsidRDefault="00153E23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Winning % - what % of the </w:t>
      </w:r>
      <w:r w:rsidR="00A774E9">
        <w:rPr>
          <w:rFonts w:ascii="Cambria" w:hAnsi="Cambria" w:cs="Cambria"/>
        </w:rPr>
        <w:t>player's</w:t>
      </w:r>
      <w:r>
        <w:rPr>
          <w:rFonts w:ascii="Cambria" w:hAnsi="Cambria" w:cs="Cambria"/>
        </w:rPr>
        <w:t xml:space="preserve"> games did they win.  For example, if they win 3 of 4 game the Winning % would show as </w:t>
      </w:r>
      <w:r w:rsidRPr="00153E23">
        <w:rPr>
          <w:rFonts w:ascii="Cambria" w:hAnsi="Cambria" w:cs="Cambria"/>
          <w:b/>
        </w:rPr>
        <w:t>.75</w:t>
      </w:r>
    </w:p>
    <w:p w14:paraId="014A2377" w14:textId="77777777" w:rsidR="003C7B15" w:rsidRDefault="00153E23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>Total points scored</w:t>
      </w:r>
    </w:p>
    <w:p w14:paraId="014A2378" w14:textId="77777777" w:rsidR="00153E23" w:rsidRDefault="00153E23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>Total points allowed</w:t>
      </w:r>
    </w:p>
    <w:p w14:paraId="014A2379" w14:textId="77777777" w:rsidR="00153E23" w:rsidRDefault="00153E23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Point Differential - the difference between the total points scored and total points allowed.  For example, if the </w:t>
      </w:r>
      <w:r w:rsidR="00A774E9">
        <w:rPr>
          <w:rFonts w:ascii="Cambria" w:hAnsi="Cambria" w:cs="Cambria"/>
        </w:rPr>
        <w:t>player</w:t>
      </w:r>
      <w:r>
        <w:rPr>
          <w:rFonts w:ascii="Cambria" w:hAnsi="Cambria" w:cs="Cambria"/>
        </w:rPr>
        <w:t xml:space="preserve"> scores 12 total points and allows 8 total points, the Point Differential is </w:t>
      </w:r>
      <w:r w:rsidR="00352FD8">
        <w:rPr>
          <w:rFonts w:ascii="Cambria" w:hAnsi="Cambria" w:cs="Cambria"/>
          <w:b/>
        </w:rPr>
        <w:t>4</w:t>
      </w:r>
      <w:r>
        <w:rPr>
          <w:rFonts w:ascii="Cambria" w:hAnsi="Cambria" w:cs="Cambria"/>
        </w:rPr>
        <w:t xml:space="preserve">.  If the </w:t>
      </w:r>
      <w:r w:rsidR="00A774E9">
        <w:rPr>
          <w:rFonts w:ascii="Cambria" w:hAnsi="Cambria" w:cs="Cambria"/>
        </w:rPr>
        <w:t>player</w:t>
      </w:r>
      <w:r>
        <w:rPr>
          <w:rFonts w:ascii="Cambria" w:hAnsi="Cambria" w:cs="Cambria"/>
        </w:rPr>
        <w:t xml:space="preserve"> scores 10 total points and allows 15 total points the Point Differential is </w:t>
      </w:r>
      <w:r w:rsidRPr="00153E23">
        <w:rPr>
          <w:rFonts w:ascii="Cambria" w:hAnsi="Cambria" w:cs="Cambria"/>
          <w:b/>
        </w:rPr>
        <w:t>-5</w:t>
      </w:r>
      <w:r>
        <w:rPr>
          <w:rFonts w:ascii="Cambria" w:hAnsi="Cambria" w:cs="Cambria"/>
        </w:rPr>
        <w:t>.</w:t>
      </w:r>
    </w:p>
    <w:p w14:paraId="014A237A" w14:textId="77777777" w:rsidR="003C7B15" w:rsidRDefault="007D06A9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Total </w:t>
      </w:r>
      <w:r w:rsidR="00E235AD">
        <w:rPr>
          <w:rFonts w:ascii="Cambria" w:hAnsi="Cambria" w:cs="Cambria"/>
        </w:rPr>
        <w:t>Spectators</w:t>
      </w:r>
    </w:p>
    <w:p w14:paraId="014A237B" w14:textId="77777777" w:rsidR="00E235AD" w:rsidRDefault="007D06A9" w:rsidP="00E235AD">
      <w:pPr>
        <w:numPr>
          <w:ilvl w:val="1"/>
          <w:numId w:val="6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Average </w:t>
      </w:r>
      <w:r w:rsidR="00E235AD">
        <w:rPr>
          <w:rFonts w:ascii="Cambria" w:hAnsi="Cambria" w:cs="Cambria"/>
        </w:rPr>
        <w:t>Spectators</w:t>
      </w:r>
      <w:r w:rsidR="003C7B15" w:rsidRPr="007D06A9">
        <w:rPr>
          <w:rFonts w:ascii="Cambria" w:hAnsi="Cambria" w:cs="Cambria"/>
        </w:rPr>
        <w:br/>
      </w:r>
    </w:p>
    <w:p w14:paraId="014A237C" w14:textId="77777777" w:rsidR="003C7B15" w:rsidRDefault="00E235AD" w:rsidP="00CF2F4D">
      <w:pPr>
        <w:ind w:left="1440"/>
        <w:rPr>
          <w:rFonts w:ascii="Cambria" w:hAnsi="Cambria" w:cs="Cambria"/>
        </w:rPr>
      </w:pPr>
      <w:r>
        <w:rPr>
          <w:rFonts w:ascii="Cambria" w:hAnsi="Cambria" w:cs="Cambria"/>
        </w:rPr>
        <w:br w:type="page"/>
      </w:r>
    </w:p>
    <w:p w14:paraId="014A237D" w14:textId="77777777" w:rsidR="003C7B15" w:rsidRDefault="003C7B15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lastRenderedPageBreak/>
        <w:t>Evaluation Method</w:t>
      </w:r>
    </w:p>
    <w:p w14:paraId="014A237E" w14:textId="77777777" w:rsidR="003C7B15" w:rsidRDefault="003C7B15">
      <w:pPr>
        <w:rPr>
          <w:rFonts w:ascii="Cambria" w:hAnsi="Cambria" w:cs="Cambria"/>
          <w:b/>
        </w:rPr>
      </w:pPr>
    </w:p>
    <w:p w14:paraId="014A237F" w14:textId="77777777" w:rsidR="003C7B15" w:rsidRDefault="003C7B15">
      <w:pPr>
        <w:rPr>
          <w:rFonts w:ascii="Cambria" w:hAnsi="Cambria" w:cs="Cambria"/>
        </w:rPr>
      </w:pPr>
      <w:r>
        <w:rPr>
          <w:rFonts w:ascii="Cambria" w:hAnsi="Cambria" w:cs="Cambria"/>
        </w:rPr>
        <w:t>Your work will be evaluated based on how your application performs on the following items:</w:t>
      </w:r>
    </w:p>
    <w:p w14:paraId="014A2380" w14:textId="77777777" w:rsidR="003C7B15" w:rsidRDefault="003C7B15">
      <w:pPr>
        <w:rPr>
          <w:rFonts w:ascii="Cambria" w:hAnsi="Cambria" w:cs="Cambria"/>
        </w:rPr>
      </w:pPr>
    </w:p>
    <w:p w14:paraId="014A2381" w14:textId="77777777" w:rsidR="003C7B15" w:rsidRDefault="003C7B15">
      <w:pPr>
        <w:pStyle w:val="Heading1"/>
        <w:rPr>
          <w:rFonts w:ascii="Cambria" w:hAnsi="Cambria" w:cs="Cambria"/>
        </w:rPr>
      </w:pPr>
      <w:r>
        <w:rPr>
          <w:rFonts w:ascii="Cambria" w:hAnsi="Cambria" w:cs="Cambria"/>
        </w:rPr>
        <w:t>Evaluation Criteria (max 2</w:t>
      </w:r>
      <w:r w:rsidR="006F64E3">
        <w:rPr>
          <w:rFonts w:ascii="Cambria" w:hAnsi="Cambria" w:cs="Cambria"/>
        </w:rPr>
        <w:t>8</w:t>
      </w:r>
      <w:r>
        <w:rPr>
          <w:rFonts w:ascii="Cambria" w:hAnsi="Cambria" w:cs="Cambria"/>
        </w:rPr>
        <w:t xml:space="preserve"> marks + 2 possible bonus marks)</w:t>
      </w:r>
    </w:p>
    <w:p w14:paraId="014A2382" w14:textId="77777777" w:rsidR="003C7B15" w:rsidRDefault="003C7B15">
      <w:pPr>
        <w:rPr>
          <w:rFonts w:ascii="Cambria" w:hAnsi="Cambria" w:cs="Cambria"/>
        </w:rPr>
      </w:pPr>
    </w:p>
    <w:tbl>
      <w:tblPr>
        <w:tblW w:w="0" w:type="auto"/>
        <w:tblInd w:w="-30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88"/>
        <w:gridCol w:w="1512"/>
        <w:gridCol w:w="1722"/>
        <w:gridCol w:w="1484"/>
        <w:gridCol w:w="1577"/>
        <w:gridCol w:w="933"/>
      </w:tblGrid>
      <w:tr w:rsidR="003C7B15" w14:paraId="014A2389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3" w14:textId="77777777" w:rsidR="003C7B15" w:rsidRDefault="003C7B15">
            <w:pPr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Criteria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4" w14:textId="77777777" w:rsidR="003C7B15" w:rsidRDefault="007C0451">
            <w:pPr>
              <w:pStyle w:val="NormalWeb"/>
              <w:spacing w:before="0" w:after="0"/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eastAsia="Times New Roman" w:hAnsi="Cambria" w:cs="Cambria"/>
                <w:b/>
                <w:bCs/>
                <w:sz w:val="20"/>
              </w:rPr>
              <w:t>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5" w14:textId="77777777" w:rsidR="003C7B15" w:rsidRDefault="007C0451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6" w14:textId="77777777" w:rsidR="003C7B15" w:rsidRDefault="007C0451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6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7" w14:textId="77777777" w:rsidR="003C7B15" w:rsidRDefault="007C0451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2388" w14:textId="77777777" w:rsidR="003C7B15" w:rsidRDefault="003C7B15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Marks</w:t>
            </w:r>
          </w:p>
        </w:tc>
      </w:tr>
      <w:tr w:rsidR="003C7B15" w14:paraId="014A2390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A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Application Setup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B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Little or no application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C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Partly complete </w:t>
            </w:r>
            <w:r w:rsidR="001F45B1">
              <w:rPr>
                <w:rFonts w:ascii="Cambria" w:hAnsi="Cambria" w:cs="Cambria"/>
                <w:sz w:val="18"/>
              </w:rPr>
              <w:t>application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D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Mostly complete application setup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8E" w14:textId="77777777" w:rsidR="003C7B15" w:rsidRDefault="003C7B15">
            <w:pPr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Complete asp.net web application 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8F" w14:textId="77777777" w:rsidR="003C7B15" w:rsidRDefault="003C7B15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2</w:t>
            </w:r>
          </w:p>
        </w:tc>
      </w:tr>
      <w:tr w:rsidR="003C7B15" w14:paraId="014A2397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1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Master Page w/</w:t>
            </w:r>
            <w:r w:rsidR="001F45B1">
              <w:rPr>
                <w:rFonts w:ascii="Cambria" w:hAnsi="Cambria" w:cs="Cambria"/>
                <w:b/>
                <w:bCs/>
                <w:sz w:val="18"/>
              </w:rPr>
              <w:t>css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2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No  functioning master &amp; </w:t>
            </w:r>
            <w:r w:rsidR="001F45B1">
              <w:rPr>
                <w:rFonts w:ascii="Cambria" w:hAnsi="Cambria" w:cs="Cambria"/>
                <w:sz w:val="18"/>
              </w:rPr>
              <w:t>css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3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Some  functioning master &amp; </w:t>
            </w:r>
            <w:r w:rsidR="001F45B1">
              <w:rPr>
                <w:rFonts w:ascii="Cambria" w:hAnsi="Cambria" w:cs="Cambria"/>
                <w:sz w:val="18"/>
              </w:rPr>
              <w:t>css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4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Mostly functioning master &amp; </w:t>
            </w:r>
            <w:r w:rsidR="001F45B1">
              <w:rPr>
                <w:rFonts w:ascii="Cambria" w:hAnsi="Cambria" w:cs="Cambria"/>
                <w:sz w:val="18"/>
              </w:rPr>
              <w:t>css</w:t>
            </w:r>
            <w:r>
              <w:rPr>
                <w:rFonts w:ascii="Cambria" w:hAnsi="Cambria" w:cs="Cambria"/>
                <w:sz w:val="18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5" w14:textId="77777777" w:rsidR="003C7B15" w:rsidRDefault="003C7B15" w:rsidP="001F45B1">
            <w:pPr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 Fully functioning master &amp; </w:t>
            </w:r>
            <w:r w:rsidR="001F45B1">
              <w:rPr>
                <w:rFonts w:ascii="Cambria" w:hAnsi="Cambria" w:cs="Cambria"/>
                <w:sz w:val="18"/>
              </w:rPr>
              <w:t>css</w:t>
            </w:r>
            <w:r>
              <w:rPr>
                <w:rFonts w:ascii="Cambria" w:hAnsi="Cambria" w:cs="Cambria"/>
                <w:sz w:val="18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96" w14:textId="77777777" w:rsidR="003C7B15" w:rsidRDefault="003C7B15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2</w:t>
            </w:r>
          </w:p>
        </w:tc>
      </w:tr>
      <w:tr w:rsidR="003C7B15" w14:paraId="014A239E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8" w14:textId="77777777" w:rsidR="003C7B15" w:rsidRDefault="001F45B1">
            <w:pPr>
              <w:pStyle w:val="Heading2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Inputs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9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No inputs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A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Some inputs correct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B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Most input</w:t>
            </w:r>
            <w:r w:rsidR="001F45B1">
              <w:rPr>
                <w:rFonts w:ascii="Cambria" w:hAnsi="Cambria" w:cs="Cambria"/>
                <w:sz w:val="18"/>
              </w:rPr>
              <w:t>s complete</w:t>
            </w:r>
            <w:r>
              <w:rPr>
                <w:rFonts w:ascii="Cambria" w:hAnsi="Cambria" w:cs="Cambria"/>
                <w:sz w:val="18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C" w14:textId="77777777" w:rsidR="003C7B15" w:rsidRDefault="003C7B15" w:rsidP="001F45B1">
            <w:pPr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All inputs</w:t>
            </w:r>
            <w:r w:rsidR="001F45B1">
              <w:rPr>
                <w:rFonts w:ascii="Cambria" w:hAnsi="Cambria" w:cs="Cambria"/>
                <w:sz w:val="18"/>
              </w:rPr>
              <w:t xml:space="preserve"> complete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9D" w14:textId="77777777" w:rsidR="003C7B15" w:rsidRDefault="001F45B1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4</w:t>
            </w:r>
          </w:p>
        </w:tc>
      </w:tr>
      <w:tr w:rsidR="001F45B1" w14:paraId="014A23A5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9F" w14:textId="77777777" w:rsidR="001F45B1" w:rsidRDefault="001F45B1">
            <w:pPr>
              <w:pStyle w:val="Heading2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Validation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0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No validation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1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Some validation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2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Most validation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3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All validation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A4" w14:textId="77777777" w:rsidR="001F45B1" w:rsidRDefault="001F45B1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8</w:t>
            </w:r>
          </w:p>
        </w:tc>
      </w:tr>
      <w:tr w:rsidR="003C7B15" w14:paraId="014A23AC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6" w14:textId="77777777" w:rsidR="003C7B15" w:rsidRDefault="001F45B1">
            <w:pPr>
              <w:pStyle w:val="Heading2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Calculations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7" w14:textId="77777777" w:rsidR="003C7B15" w:rsidRDefault="003C7B15" w:rsidP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 xml:space="preserve">- No </w:t>
            </w:r>
            <w:r w:rsidR="001F45B1">
              <w:rPr>
                <w:rFonts w:ascii="Cambria" w:hAnsi="Cambria" w:cs="Cambria"/>
                <w:sz w:val="18"/>
              </w:rPr>
              <w:t>calculation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8" w14:textId="77777777" w:rsidR="003C7B15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Some calculations correct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9" w14:textId="77777777" w:rsidR="003C7B15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Most calculations correct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A" w14:textId="77777777" w:rsidR="003C7B15" w:rsidRDefault="001F45B1">
            <w:pPr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Complete and correct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AB" w14:textId="77777777" w:rsidR="003C7B15" w:rsidRDefault="001F45B1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8</w:t>
            </w:r>
          </w:p>
        </w:tc>
      </w:tr>
      <w:tr w:rsidR="001F45B1" w14:paraId="014A23B3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D" w14:textId="77777777" w:rsidR="001F45B1" w:rsidRDefault="001F45B1">
            <w:pPr>
              <w:pStyle w:val="Heading2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Outputs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E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No output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AF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Some output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0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Most output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1" w14:textId="77777777" w:rsidR="001F45B1" w:rsidRDefault="001F45B1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All outputs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B2" w14:textId="77777777" w:rsidR="001F45B1" w:rsidRDefault="001F45B1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2</w:t>
            </w:r>
          </w:p>
        </w:tc>
      </w:tr>
      <w:tr w:rsidR="003C7B15" w14:paraId="014A23BA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4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Code Commenting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5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No comments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6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Some attempt to explain code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7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Most sections clearly explained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8" w14:textId="77777777" w:rsidR="003C7B15" w:rsidRDefault="003C7B15">
            <w:pPr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All sections clearly explained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B9" w14:textId="77777777" w:rsidR="003C7B15" w:rsidRDefault="003C7B15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2</w:t>
            </w:r>
          </w:p>
        </w:tc>
      </w:tr>
      <w:tr w:rsidR="003C7B15" w14:paraId="014A23C1" w14:textId="77777777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B" w14:textId="77777777" w:rsidR="003C7B15" w:rsidRDefault="003C7B15">
            <w:pPr>
              <w:rPr>
                <w:rFonts w:ascii="Cambria" w:hAnsi="Cambria" w:cs="Cambria"/>
                <w:sz w:val="18"/>
              </w:rPr>
            </w:pPr>
            <w:r>
              <w:rPr>
                <w:rFonts w:ascii="Cambria" w:hAnsi="Cambria" w:cs="Cambria"/>
                <w:b/>
                <w:bCs/>
                <w:sz w:val="18"/>
              </w:rPr>
              <w:t>***  BONUS ***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C" w14:textId="77777777" w:rsidR="003C7B15" w:rsidRDefault="003C7B15">
            <w:pPr>
              <w:snapToGrid w:val="0"/>
              <w:rPr>
                <w:rFonts w:ascii="Cambria" w:hAnsi="Cambria" w:cs="Cambria"/>
                <w:sz w:val="18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D" w14:textId="77777777" w:rsidR="003C7B15" w:rsidRDefault="003C7B15">
            <w:pPr>
              <w:snapToGrid w:val="0"/>
              <w:rPr>
                <w:rFonts w:ascii="Cambria" w:hAnsi="Cambria" w:cs="Cambria"/>
                <w:sz w:val="18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E" w14:textId="77777777" w:rsidR="003C7B15" w:rsidRDefault="003C7B15">
            <w:pPr>
              <w:snapToGrid w:val="0"/>
              <w:rPr>
                <w:rFonts w:ascii="Cambria" w:hAnsi="Cambria" w:cs="Cambria"/>
                <w:sz w:val="18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A23BF" w14:textId="77777777" w:rsidR="003C7B15" w:rsidRDefault="003C7B15">
            <w:pPr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sz w:val="18"/>
              </w:rPr>
              <w:t>- Up to 2 bonus marks for any additional working functionality of your choosing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A23C0" w14:textId="77777777" w:rsidR="003C7B15" w:rsidRDefault="003C7B15">
            <w:pPr>
              <w:jc w:val="center"/>
            </w:pPr>
            <w:r>
              <w:rPr>
                <w:rFonts w:ascii="Cambria" w:hAnsi="Cambria" w:cs="Cambria"/>
                <w:b/>
                <w:bCs/>
                <w:sz w:val="18"/>
              </w:rPr>
              <w:t>2</w:t>
            </w:r>
          </w:p>
        </w:tc>
      </w:tr>
    </w:tbl>
    <w:p w14:paraId="014A23C2" w14:textId="77777777" w:rsidR="003C7B15" w:rsidRDefault="003C7B15"/>
    <w:sectPr w:rsidR="003C7B1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A23C5" w14:textId="77777777" w:rsidR="003D1CF9" w:rsidRDefault="003D1CF9">
      <w:r>
        <w:separator/>
      </w:r>
    </w:p>
  </w:endnote>
  <w:endnote w:type="continuationSeparator" w:id="0">
    <w:p w14:paraId="014A23C6" w14:textId="77777777" w:rsidR="003D1CF9" w:rsidRDefault="003D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A23CB" w14:textId="77777777" w:rsidR="003C7B15" w:rsidRDefault="003C7B15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2C5085">
      <w:rPr>
        <w:rFonts w:cs="Cambria"/>
        <w:noProof/>
      </w:rPr>
      <w:t>2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2C5085">
      <w:rPr>
        <w:rFonts w:cs="Cambria"/>
        <w:noProof/>
      </w:rPr>
      <w:t>3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A23C3" w14:textId="77777777" w:rsidR="003D1CF9" w:rsidRDefault="003D1CF9">
      <w:r>
        <w:separator/>
      </w:r>
    </w:p>
  </w:footnote>
  <w:footnote w:type="continuationSeparator" w:id="0">
    <w:p w14:paraId="014A23C4" w14:textId="77777777" w:rsidR="003D1CF9" w:rsidRDefault="003D1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A23C7" w14:textId="77777777" w:rsidR="003C7B15" w:rsidRDefault="003C7B15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 20</w:t>
    </w:r>
    <w:r w:rsidR="002C1202">
      <w:rPr>
        <w:rFonts w:ascii="Cambria" w:hAnsi="Cambria" w:cs="Cambria"/>
        <w:b/>
        <w:bCs/>
        <w:color w:val="808080"/>
        <w:sz w:val="22"/>
      </w:rPr>
      <w:t>84</w:t>
    </w:r>
    <w:r w:rsidR="007C0451">
      <w:rPr>
        <w:rFonts w:ascii="Cambria" w:hAnsi="Cambria" w:cs="Cambria"/>
        <w:b/>
        <w:bCs/>
        <w:color w:val="808080"/>
        <w:sz w:val="22"/>
      </w:rPr>
      <w:t xml:space="preserve"> </w:t>
    </w:r>
    <w:r>
      <w:rPr>
        <w:rFonts w:ascii="Cambria" w:hAnsi="Cambria" w:cs="Cambria"/>
        <w:b/>
        <w:bCs/>
        <w:color w:val="808080"/>
        <w:sz w:val="22"/>
      </w:rPr>
      <w:t>Assignment 1</w:t>
    </w:r>
  </w:p>
  <w:p w14:paraId="014A23C8" w14:textId="77777777" w:rsidR="003C7B15" w:rsidRDefault="003C7B15">
    <w:pPr>
      <w:pStyle w:val="Header"/>
    </w:pPr>
    <w:r>
      <w:rPr>
        <w:rFonts w:ascii="Cambria" w:hAnsi="Cambria" w:cs="Cambria"/>
        <w:color w:val="808080"/>
        <w:sz w:val="22"/>
      </w:rPr>
      <w:t xml:space="preserve">Rich Freeman </w:t>
    </w:r>
    <w:r w:rsidR="00372F97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4A23CC" wp14:editId="014A23CD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67DE8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>
      <w:rPr>
        <w:rFonts w:ascii="Cambria" w:hAnsi="Cambria" w:cs="Cambria"/>
        <w:color w:val="808080"/>
        <w:sz w:val="22"/>
      </w:rPr>
      <w:t>– Georgian College</w:t>
    </w:r>
  </w:p>
  <w:p w14:paraId="014A23C9" w14:textId="77777777" w:rsidR="003C7B15" w:rsidRDefault="003C7B15">
    <w:pPr>
      <w:pStyle w:val="Header"/>
    </w:pPr>
  </w:p>
  <w:p w14:paraId="014A23CA" w14:textId="77777777" w:rsidR="003C7B15" w:rsidRDefault="003C7B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67"/>
    <w:rsid w:val="00066A3F"/>
    <w:rsid w:val="000B63AE"/>
    <w:rsid w:val="00153E23"/>
    <w:rsid w:val="001D4B1A"/>
    <w:rsid w:val="001F45B1"/>
    <w:rsid w:val="002458AF"/>
    <w:rsid w:val="00297D30"/>
    <w:rsid w:val="002C1202"/>
    <w:rsid w:val="002C5085"/>
    <w:rsid w:val="00352FD8"/>
    <w:rsid w:val="00372F97"/>
    <w:rsid w:val="003C7B15"/>
    <w:rsid w:val="003D1CF9"/>
    <w:rsid w:val="003D4530"/>
    <w:rsid w:val="004A669B"/>
    <w:rsid w:val="004C5696"/>
    <w:rsid w:val="005841BA"/>
    <w:rsid w:val="006A1CA9"/>
    <w:rsid w:val="006F64E3"/>
    <w:rsid w:val="00730CAD"/>
    <w:rsid w:val="007C0451"/>
    <w:rsid w:val="007D06A9"/>
    <w:rsid w:val="008A3545"/>
    <w:rsid w:val="008E4467"/>
    <w:rsid w:val="00911CCC"/>
    <w:rsid w:val="00956371"/>
    <w:rsid w:val="009A4540"/>
    <w:rsid w:val="009C7D98"/>
    <w:rsid w:val="00A774E9"/>
    <w:rsid w:val="00AA4C98"/>
    <w:rsid w:val="00B2606B"/>
    <w:rsid w:val="00CB6DB8"/>
    <w:rsid w:val="00CF2F4D"/>
    <w:rsid w:val="00DF6F00"/>
    <w:rsid w:val="00E11350"/>
    <w:rsid w:val="00E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14A2346"/>
  <w15:chartTrackingRefBased/>
  <w15:docId w15:val="{BF8C207B-4617-4A07-AA00-A5B46BE7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A1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Rich Freeman</cp:lastModifiedBy>
  <cp:revision>3</cp:revision>
  <cp:lastPrinted>2010-02-04T13:38:00Z</cp:lastPrinted>
  <dcterms:created xsi:type="dcterms:W3CDTF">2016-10-04T02:55:00Z</dcterms:created>
  <dcterms:modified xsi:type="dcterms:W3CDTF">2016-10-04T11:55:00Z</dcterms:modified>
</cp:coreProperties>
</file>